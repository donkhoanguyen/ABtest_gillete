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04E" w:rsidRPr="00CB7326" w:rsidRDefault="007C7771" w:rsidP="008F6771">
      <w:pPr>
        <w:jc w:val="center"/>
        <w:rPr>
          <w:b/>
          <w:sz w:val="24"/>
        </w:rPr>
      </w:pPr>
      <w:r>
        <w:rPr>
          <w:b/>
          <w:sz w:val="24"/>
        </w:rPr>
        <w:t xml:space="preserve">Info to share with </w:t>
      </w:r>
      <w:r w:rsidR="009E0573" w:rsidRPr="00CB7326">
        <w:rPr>
          <w:b/>
          <w:sz w:val="24"/>
        </w:rPr>
        <w:t xml:space="preserve">TA </w:t>
      </w:r>
      <w:r w:rsidR="005743F4">
        <w:rPr>
          <w:b/>
          <w:sz w:val="24"/>
        </w:rPr>
        <w:t xml:space="preserve">prior </w:t>
      </w:r>
      <w:r w:rsidR="00063D5A">
        <w:rPr>
          <w:b/>
          <w:sz w:val="24"/>
        </w:rPr>
        <w:t>to Meeting</w:t>
      </w:r>
    </w:p>
    <w:p w:rsidR="000942EA" w:rsidRDefault="000942EA">
      <w:pPr>
        <w:rPr>
          <w:sz w:val="24"/>
        </w:rPr>
      </w:pPr>
    </w:p>
    <w:p w:rsidR="009E0573" w:rsidRDefault="000942EA">
      <w:pPr>
        <w:rPr>
          <w:sz w:val="24"/>
        </w:rPr>
      </w:pPr>
      <w:r>
        <w:rPr>
          <w:sz w:val="24"/>
        </w:rPr>
        <w:t xml:space="preserve">Fill out this document prior to meeting with the TA to help guide your conversation.  Load the form in Blackboard and the TA will be able to see your form prior to the meeting. </w:t>
      </w:r>
    </w:p>
    <w:p w:rsidR="000942EA" w:rsidRDefault="000942EA">
      <w:pPr>
        <w:rPr>
          <w:sz w:val="24"/>
        </w:rPr>
      </w:pPr>
    </w:p>
    <w:p w:rsidR="009E0573" w:rsidRPr="000942EA" w:rsidRDefault="009E0573">
      <w:pPr>
        <w:rPr>
          <w:b/>
          <w:sz w:val="24"/>
        </w:rPr>
      </w:pPr>
      <w:r w:rsidRPr="000942EA">
        <w:rPr>
          <w:b/>
          <w:sz w:val="24"/>
        </w:rPr>
        <w:t xml:space="preserve">Group </w:t>
      </w:r>
      <w:r w:rsidR="00FD167E">
        <w:rPr>
          <w:b/>
          <w:sz w:val="24"/>
        </w:rPr>
        <w:t>Number:</w:t>
      </w:r>
    </w:p>
    <w:p w:rsidR="009E0573" w:rsidRDefault="005743F4">
      <w:pPr>
        <w:rPr>
          <w:sz w:val="24"/>
        </w:rPr>
      </w:pPr>
      <w:r>
        <w:rPr>
          <w:sz w:val="24"/>
        </w:rPr>
        <w:t xml:space="preserve"> </w:t>
      </w:r>
    </w:p>
    <w:p w:rsidR="009E0573" w:rsidRPr="000942EA" w:rsidRDefault="009E0573">
      <w:pPr>
        <w:rPr>
          <w:b/>
          <w:sz w:val="24"/>
        </w:rPr>
      </w:pPr>
      <w:r w:rsidRPr="000942EA">
        <w:rPr>
          <w:b/>
          <w:sz w:val="24"/>
        </w:rPr>
        <w:t>Team Members:</w:t>
      </w:r>
    </w:p>
    <w:p w:rsidR="009E0573" w:rsidRDefault="009E0573">
      <w:pPr>
        <w:rPr>
          <w:sz w:val="24"/>
        </w:rPr>
      </w:pPr>
      <w:r>
        <w:rPr>
          <w:sz w:val="24"/>
        </w:rPr>
        <w:t>1.</w:t>
      </w:r>
      <w:r w:rsidR="00237D76">
        <w:rPr>
          <w:sz w:val="24"/>
        </w:rPr>
        <w:t xml:space="preserve"> Don Nguyen</w:t>
      </w:r>
    </w:p>
    <w:p w:rsidR="009E0573" w:rsidRDefault="009E0573">
      <w:pPr>
        <w:rPr>
          <w:sz w:val="24"/>
        </w:rPr>
      </w:pPr>
      <w:r>
        <w:rPr>
          <w:sz w:val="24"/>
        </w:rPr>
        <w:t>2.</w:t>
      </w:r>
    </w:p>
    <w:p w:rsidR="009E0573" w:rsidRDefault="009E0573">
      <w:pPr>
        <w:rPr>
          <w:sz w:val="24"/>
        </w:rPr>
      </w:pPr>
      <w:r>
        <w:rPr>
          <w:sz w:val="24"/>
        </w:rPr>
        <w:t>3.</w:t>
      </w:r>
    </w:p>
    <w:p w:rsidR="009E0573" w:rsidRDefault="009E0573">
      <w:pPr>
        <w:rPr>
          <w:sz w:val="24"/>
        </w:rPr>
      </w:pPr>
    </w:p>
    <w:p w:rsidR="002E174A" w:rsidRDefault="005743F4" w:rsidP="002E174A">
      <w:pPr>
        <w:pStyle w:val="ListParagraph"/>
        <w:numPr>
          <w:ilvl w:val="0"/>
          <w:numId w:val="24"/>
        </w:numPr>
        <w:rPr>
          <w:sz w:val="24"/>
        </w:rPr>
      </w:pPr>
      <w:r w:rsidRPr="005743F4">
        <w:rPr>
          <w:sz w:val="24"/>
        </w:rPr>
        <w:t>Question</w:t>
      </w:r>
      <w:r>
        <w:rPr>
          <w:sz w:val="24"/>
        </w:rPr>
        <w:t xml:space="preserve">: State your question </w:t>
      </w:r>
    </w:p>
    <w:p w:rsidR="009A4FEB" w:rsidRPr="009A4FEB" w:rsidRDefault="009A4FEB" w:rsidP="009A4FEB">
      <w:pPr>
        <w:rPr>
          <w:sz w:val="24"/>
        </w:rPr>
      </w:pPr>
      <w:r>
        <w:rPr>
          <w:sz w:val="24"/>
        </w:rPr>
        <w:t>Please refer to part (c</w:t>
      </w:r>
      <w:r>
        <w:rPr>
          <w:sz w:val="24"/>
        </w:rPr>
        <w:tab/>
        <w:t>) for starting information on the topic of razor promotion.</w:t>
      </w:r>
    </w:p>
    <w:p w:rsidR="003E7E4B" w:rsidRDefault="002E174A" w:rsidP="002E174A">
      <w:pPr>
        <w:pStyle w:val="ListParagraph"/>
        <w:numPr>
          <w:ilvl w:val="0"/>
          <w:numId w:val="28"/>
        </w:numPr>
        <w:rPr>
          <w:sz w:val="24"/>
        </w:rPr>
      </w:pPr>
      <w:r>
        <w:rPr>
          <w:sz w:val="24"/>
        </w:rPr>
        <w:t xml:space="preserve">Check for distribution information on all tracked metrics within the database. </w:t>
      </w:r>
      <w:proofErr w:type="gramStart"/>
      <w:r>
        <w:rPr>
          <w:sz w:val="24"/>
        </w:rPr>
        <w:t>Are</w:t>
      </w:r>
      <w:proofErr w:type="gramEnd"/>
      <w:r>
        <w:rPr>
          <w:sz w:val="24"/>
        </w:rPr>
        <w:t xml:space="preserve"> the significant difference</w:t>
      </w:r>
      <w:r w:rsidR="00660AF1">
        <w:rPr>
          <w:sz w:val="24"/>
        </w:rPr>
        <w:t xml:space="preserve"> among recorded metrics</w:t>
      </w:r>
      <w:r>
        <w:rPr>
          <w:sz w:val="24"/>
        </w:rPr>
        <w:t xml:space="preserve"> between age groups and between the purchased and the non-purchased?</w:t>
      </w:r>
    </w:p>
    <w:p w:rsidR="002E174A" w:rsidRPr="00660AF1" w:rsidRDefault="002E174A" w:rsidP="00660AF1">
      <w:pPr>
        <w:pStyle w:val="ListParagraph"/>
        <w:numPr>
          <w:ilvl w:val="0"/>
          <w:numId w:val="28"/>
        </w:numPr>
        <w:rPr>
          <w:sz w:val="24"/>
        </w:rPr>
      </w:pPr>
      <w:r>
        <w:rPr>
          <w:sz w:val="24"/>
        </w:rPr>
        <w:t xml:space="preserve">Based on the information in part </w:t>
      </w:r>
      <w:r w:rsidR="00660AF1">
        <w:rPr>
          <w:sz w:val="24"/>
        </w:rPr>
        <w:t>(a)</w:t>
      </w:r>
      <w:r>
        <w:rPr>
          <w:sz w:val="24"/>
        </w:rPr>
        <w:t>, optimize the promotion strategy by allocating between SMS and email, given the customer pool for next month.</w:t>
      </w:r>
    </w:p>
    <w:p w:rsidR="003E7E4B" w:rsidRPr="003E7E4B" w:rsidRDefault="003E7E4B" w:rsidP="003E7E4B">
      <w:pPr>
        <w:rPr>
          <w:sz w:val="24"/>
        </w:rPr>
      </w:pPr>
    </w:p>
    <w:p w:rsidR="005743F4" w:rsidRPr="005743F4" w:rsidRDefault="005743F4" w:rsidP="005743F4">
      <w:pPr>
        <w:rPr>
          <w:sz w:val="24"/>
        </w:rPr>
      </w:pPr>
    </w:p>
    <w:p w:rsidR="005743F4" w:rsidRDefault="005743F4" w:rsidP="005743F4">
      <w:pPr>
        <w:pStyle w:val="ListParagraph"/>
        <w:numPr>
          <w:ilvl w:val="0"/>
          <w:numId w:val="24"/>
        </w:numPr>
        <w:rPr>
          <w:sz w:val="24"/>
        </w:rPr>
      </w:pPr>
      <w:r>
        <w:rPr>
          <w:sz w:val="24"/>
        </w:rPr>
        <w:t>Population studied</w:t>
      </w:r>
      <w:r w:rsidR="0051523D">
        <w:rPr>
          <w:sz w:val="24"/>
        </w:rPr>
        <w:t xml:space="preserve"> and time frame of interest</w:t>
      </w:r>
    </w:p>
    <w:p w:rsidR="005743F4" w:rsidRDefault="005743F4" w:rsidP="008261FA">
      <w:pPr>
        <w:rPr>
          <w:sz w:val="24"/>
        </w:rPr>
      </w:pPr>
    </w:p>
    <w:p w:rsidR="008261FA" w:rsidRDefault="008261FA" w:rsidP="008261FA">
      <w:pPr>
        <w:rPr>
          <w:sz w:val="24"/>
        </w:rPr>
      </w:pPr>
      <w:r>
        <w:rPr>
          <w:sz w:val="24"/>
        </w:rPr>
        <w:t xml:space="preserve">Population: </w:t>
      </w:r>
      <w:r w:rsidR="002E174A">
        <w:rPr>
          <w:sz w:val="24"/>
        </w:rPr>
        <w:t>300000</w:t>
      </w:r>
      <w:r w:rsidR="00636054">
        <w:rPr>
          <w:sz w:val="24"/>
        </w:rPr>
        <w:t xml:space="preserve"> entries of</w:t>
      </w:r>
      <w:r w:rsidR="002E174A">
        <w:rPr>
          <w:sz w:val="24"/>
        </w:rPr>
        <w:t xml:space="preserve"> total SMS and email sent</w:t>
      </w:r>
      <w:r>
        <w:rPr>
          <w:sz w:val="24"/>
        </w:rPr>
        <w:t>.</w:t>
      </w:r>
    </w:p>
    <w:p w:rsidR="008261FA" w:rsidRPr="008261FA" w:rsidRDefault="008261FA" w:rsidP="008261FA">
      <w:pPr>
        <w:rPr>
          <w:sz w:val="24"/>
        </w:rPr>
      </w:pPr>
      <w:r>
        <w:rPr>
          <w:sz w:val="24"/>
        </w:rPr>
        <w:t xml:space="preserve">Time frame of interest: </w:t>
      </w:r>
      <w:r w:rsidR="002E174A">
        <w:rPr>
          <w:sz w:val="24"/>
        </w:rPr>
        <w:t>April 2019.</w:t>
      </w:r>
    </w:p>
    <w:p w:rsidR="005743F4" w:rsidRDefault="005743F4" w:rsidP="005743F4">
      <w:pPr>
        <w:pStyle w:val="ListParagraph"/>
        <w:ind w:left="360"/>
        <w:rPr>
          <w:sz w:val="24"/>
        </w:rPr>
      </w:pPr>
    </w:p>
    <w:p w:rsidR="005743F4" w:rsidRPr="005743F4" w:rsidRDefault="005743F4" w:rsidP="005743F4">
      <w:pPr>
        <w:pStyle w:val="ListParagraph"/>
        <w:ind w:left="360"/>
        <w:rPr>
          <w:sz w:val="24"/>
        </w:rPr>
      </w:pPr>
    </w:p>
    <w:p w:rsidR="005743F4" w:rsidRDefault="005743F4" w:rsidP="005743F4">
      <w:pPr>
        <w:pStyle w:val="ListParagraph"/>
        <w:numPr>
          <w:ilvl w:val="0"/>
          <w:numId w:val="24"/>
        </w:numPr>
        <w:rPr>
          <w:sz w:val="24"/>
        </w:rPr>
      </w:pPr>
      <w:r>
        <w:rPr>
          <w:sz w:val="24"/>
        </w:rPr>
        <w:t>Background Information</w:t>
      </w:r>
    </w:p>
    <w:p w:rsidR="00660AF1" w:rsidRDefault="00660AF1" w:rsidP="00660AF1">
      <w:pPr>
        <w:pStyle w:val="ListParagraph"/>
        <w:ind w:left="360"/>
        <w:rPr>
          <w:sz w:val="24"/>
        </w:rPr>
      </w:pPr>
    </w:p>
    <w:p w:rsidR="00660AF1" w:rsidRDefault="00660AF1" w:rsidP="00660AF1">
      <w:pPr>
        <w:rPr>
          <w:sz w:val="24"/>
        </w:rPr>
      </w:pPr>
      <w:r>
        <w:rPr>
          <w:sz w:val="24"/>
        </w:rPr>
        <w:t>“We are a data analyst team under Trusting Social SEA, estimating market performance of a new generation of electric man razor. We registered an ecommerce site to sell the product online instead of traditional markets. In April 2019, we advertised on 2 channels: Email and SMS. We have data extracted from centralized database.”</w:t>
      </w:r>
    </w:p>
    <w:p w:rsidR="00660AF1" w:rsidRDefault="00660AF1" w:rsidP="00660AF1">
      <w:pPr>
        <w:rPr>
          <w:sz w:val="24"/>
        </w:rPr>
      </w:pPr>
    </w:p>
    <w:p w:rsidR="00660AF1" w:rsidRPr="002E174A" w:rsidRDefault="00660AF1" w:rsidP="00660AF1">
      <w:pPr>
        <w:pStyle w:val="ListParagraph"/>
        <w:numPr>
          <w:ilvl w:val="0"/>
          <w:numId w:val="27"/>
        </w:numPr>
        <w:rPr>
          <w:sz w:val="24"/>
        </w:rPr>
      </w:pPr>
      <w:r>
        <w:rPr>
          <w:sz w:val="24"/>
        </w:rPr>
        <w:t>Dataset information</w:t>
      </w:r>
    </w:p>
    <w:p w:rsidR="00660AF1" w:rsidRPr="00660AF1" w:rsidRDefault="00660AF1" w:rsidP="00660AF1">
      <w:pPr>
        <w:rPr>
          <w:sz w:val="24"/>
          <w:lang w:val="en-VN"/>
        </w:rPr>
      </w:pPr>
      <w:r>
        <w:rPr>
          <w:noProof/>
          <w:sz w:val="24"/>
          <w:lang w:val="en-VN"/>
        </w:rPr>
        <w:lastRenderedPageBreak/>
        <w:drawing>
          <wp:inline distT="0" distB="0" distL="0" distR="0" wp14:anchorId="3FFF88D3" wp14:editId="4930EA15">
            <wp:extent cx="5943600" cy="3945890"/>
            <wp:effectExtent l="0" t="0" r="0" b="3810"/>
            <wp:docPr id="172265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53873" name="Picture 17226538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45890"/>
                    </a:xfrm>
                    <a:prstGeom prst="rect">
                      <a:avLst/>
                    </a:prstGeom>
                  </pic:spPr>
                </pic:pic>
              </a:graphicData>
            </a:graphic>
          </wp:inline>
        </w:drawing>
      </w:r>
    </w:p>
    <w:p w:rsidR="00660AF1" w:rsidRDefault="00660AF1" w:rsidP="00660AF1">
      <w:pPr>
        <w:pStyle w:val="ListParagraph"/>
        <w:ind w:left="360"/>
        <w:rPr>
          <w:sz w:val="24"/>
        </w:rPr>
      </w:pPr>
    </w:p>
    <w:p w:rsidR="00660AF1" w:rsidRPr="002E174A" w:rsidRDefault="00660AF1" w:rsidP="00660AF1">
      <w:pPr>
        <w:rPr>
          <w:sz w:val="24"/>
        </w:rPr>
      </w:pPr>
      <w:r w:rsidRPr="002E174A">
        <w:rPr>
          <w:sz w:val="24"/>
        </w:rPr>
        <w:t xml:space="preserve">The column ‘last step’ is the point of contact with customers before they leave our website. Its value </w:t>
      </w:r>
      <w:proofErr w:type="gramStart"/>
      <w:r w:rsidRPr="002E174A">
        <w:rPr>
          <w:sz w:val="24"/>
        </w:rPr>
        <w:t>are</w:t>
      </w:r>
      <w:proofErr w:type="gramEnd"/>
      <w:r w:rsidRPr="002E174A">
        <w:rPr>
          <w:sz w:val="24"/>
        </w:rPr>
        <w:t xml:space="preserve"> explained below:</w:t>
      </w:r>
    </w:p>
    <w:p w:rsidR="00660AF1" w:rsidRDefault="00660AF1" w:rsidP="00660AF1">
      <w:pPr>
        <w:pStyle w:val="ListParagraph"/>
        <w:numPr>
          <w:ilvl w:val="0"/>
          <w:numId w:val="26"/>
        </w:numPr>
        <w:rPr>
          <w:sz w:val="24"/>
        </w:rPr>
      </w:pPr>
      <w:r>
        <w:rPr>
          <w:sz w:val="24"/>
        </w:rPr>
        <w:t xml:space="preserve">Received: </w:t>
      </w:r>
      <w:proofErr w:type="spellStart"/>
      <w:r>
        <w:rPr>
          <w:sz w:val="24"/>
        </w:rPr>
        <w:t>sms</w:t>
      </w:r>
      <w:proofErr w:type="spellEnd"/>
      <w:r>
        <w:rPr>
          <w:sz w:val="24"/>
        </w:rPr>
        <w:t>/email sent but not opened</w:t>
      </w:r>
    </w:p>
    <w:p w:rsidR="00660AF1" w:rsidRDefault="00660AF1" w:rsidP="00660AF1">
      <w:pPr>
        <w:pStyle w:val="ListParagraph"/>
        <w:numPr>
          <w:ilvl w:val="0"/>
          <w:numId w:val="26"/>
        </w:numPr>
        <w:rPr>
          <w:sz w:val="24"/>
        </w:rPr>
      </w:pPr>
      <w:r>
        <w:rPr>
          <w:sz w:val="24"/>
        </w:rPr>
        <w:t xml:space="preserve">Bounced: opened but did not </w:t>
      </w:r>
      <w:proofErr w:type="gramStart"/>
      <w:r>
        <w:rPr>
          <w:sz w:val="24"/>
        </w:rPr>
        <w:t>finished</w:t>
      </w:r>
      <w:proofErr w:type="gramEnd"/>
      <w:r>
        <w:rPr>
          <w:sz w:val="24"/>
        </w:rPr>
        <w:t xml:space="preserve"> 3 survey questions used to activate promotional coupon.</w:t>
      </w:r>
    </w:p>
    <w:p w:rsidR="00660AF1" w:rsidRDefault="00660AF1" w:rsidP="00660AF1">
      <w:pPr>
        <w:pStyle w:val="ListParagraph"/>
        <w:numPr>
          <w:ilvl w:val="0"/>
          <w:numId w:val="26"/>
        </w:numPr>
        <w:rPr>
          <w:sz w:val="24"/>
        </w:rPr>
      </w:pPr>
      <w:r>
        <w:rPr>
          <w:sz w:val="24"/>
        </w:rPr>
        <w:t>Saw review: scrolled down and read information on the product</w:t>
      </w:r>
    </w:p>
    <w:p w:rsidR="00660AF1" w:rsidRDefault="00660AF1" w:rsidP="00660AF1">
      <w:pPr>
        <w:pStyle w:val="ListParagraph"/>
        <w:numPr>
          <w:ilvl w:val="0"/>
          <w:numId w:val="26"/>
        </w:numPr>
        <w:rPr>
          <w:sz w:val="24"/>
        </w:rPr>
      </w:pPr>
      <w:r>
        <w:rPr>
          <w:sz w:val="24"/>
        </w:rPr>
        <w:t>Added to cart: customer added product to checkout.</w:t>
      </w:r>
    </w:p>
    <w:p w:rsidR="00660AF1" w:rsidRDefault="00660AF1" w:rsidP="00660AF1">
      <w:pPr>
        <w:pStyle w:val="ListParagraph"/>
        <w:numPr>
          <w:ilvl w:val="0"/>
          <w:numId w:val="26"/>
        </w:numPr>
        <w:rPr>
          <w:sz w:val="24"/>
        </w:rPr>
      </w:pPr>
      <w:r>
        <w:rPr>
          <w:sz w:val="24"/>
        </w:rPr>
        <w:t>Payment page: checked out but not purchased</w:t>
      </w:r>
    </w:p>
    <w:p w:rsidR="00660AF1" w:rsidRPr="002E174A" w:rsidRDefault="00660AF1" w:rsidP="00660AF1">
      <w:pPr>
        <w:pStyle w:val="ListParagraph"/>
        <w:numPr>
          <w:ilvl w:val="0"/>
          <w:numId w:val="26"/>
        </w:numPr>
        <w:rPr>
          <w:sz w:val="24"/>
        </w:rPr>
      </w:pPr>
      <w:r>
        <w:rPr>
          <w:sz w:val="24"/>
        </w:rPr>
        <w:t>Purchased made an order.</w:t>
      </w:r>
    </w:p>
    <w:p w:rsidR="00660AF1" w:rsidRDefault="00660AF1" w:rsidP="00660AF1">
      <w:pPr>
        <w:rPr>
          <w:sz w:val="24"/>
        </w:rPr>
      </w:pPr>
      <w:r>
        <w:rPr>
          <w:sz w:val="24"/>
        </w:rPr>
        <w:t>The 3 survey questions to activate a coupon are as follow:</w:t>
      </w:r>
    </w:p>
    <w:p w:rsidR="00660AF1" w:rsidRDefault="00660AF1" w:rsidP="00660AF1">
      <w:pPr>
        <w:pStyle w:val="ListParagraph"/>
        <w:numPr>
          <w:ilvl w:val="0"/>
          <w:numId w:val="26"/>
        </w:numPr>
        <w:rPr>
          <w:sz w:val="24"/>
        </w:rPr>
      </w:pPr>
      <w:r w:rsidRPr="002E174A">
        <w:rPr>
          <w:sz w:val="24"/>
        </w:rPr>
        <w:t>What is the price of the last razor you purchased (dollars)</w:t>
      </w:r>
    </w:p>
    <w:p w:rsidR="00660AF1" w:rsidRDefault="00660AF1" w:rsidP="00660AF1">
      <w:pPr>
        <w:pStyle w:val="ListParagraph"/>
        <w:numPr>
          <w:ilvl w:val="0"/>
          <w:numId w:val="26"/>
        </w:numPr>
        <w:rPr>
          <w:sz w:val="24"/>
        </w:rPr>
      </w:pPr>
      <w:r w:rsidRPr="002E174A">
        <w:rPr>
          <w:sz w:val="24"/>
        </w:rPr>
        <w:t xml:space="preserve">How long do you typically use a razor before replacing it? (in months) </w:t>
      </w:r>
    </w:p>
    <w:p w:rsidR="00660AF1" w:rsidRDefault="00660AF1" w:rsidP="00660AF1">
      <w:pPr>
        <w:pStyle w:val="ListParagraph"/>
        <w:numPr>
          <w:ilvl w:val="0"/>
          <w:numId w:val="26"/>
        </w:numPr>
        <w:rPr>
          <w:sz w:val="24"/>
        </w:rPr>
      </w:pPr>
      <w:r w:rsidRPr="002E174A">
        <w:rPr>
          <w:sz w:val="24"/>
        </w:rPr>
        <w:t>How satisfied are you with your current shaving experience? (1: Not satisfied, 5: Very satisfied)</w:t>
      </w:r>
    </w:p>
    <w:p w:rsidR="009A4FEB" w:rsidRPr="009A4FEB" w:rsidRDefault="009A4FEB" w:rsidP="009A4FEB">
      <w:pPr>
        <w:rPr>
          <w:sz w:val="24"/>
        </w:rPr>
      </w:pPr>
      <w:r>
        <w:rPr>
          <w:sz w:val="24"/>
        </w:rPr>
        <w:t>Resulting data from the survey is to be collected.</w:t>
      </w:r>
    </w:p>
    <w:p w:rsidR="00660AF1" w:rsidRDefault="00660AF1" w:rsidP="00660AF1">
      <w:pPr>
        <w:rPr>
          <w:sz w:val="24"/>
        </w:rPr>
      </w:pPr>
    </w:p>
    <w:p w:rsidR="00660AF1" w:rsidRDefault="00660AF1" w:rsidP="00660AF1">
      <w:pPr>
        <w:pStyle w:val="ListParagraph"/>
        <w:numPr>
          <w:ilvl w:val="0"/>
          <w:numId w:val="27"/>
        </w:numPr>
        <w:rPr>
          <w:sz w:val="24"/>
        </w:rPr>
      </w:pPr>
      <w:r>
        <w:rPr>
          <w:sz w:val="24"/>
        </w:rPr>
        <w:t>Financial information</w:t>
      </w:r>
    </w:p>
    <w:p w:rsidR="00660AF1" w:rsidRDefault="00660AF1" w:rsidP="00660AF1">
      <w:pPr>
        <w:pStyle w:val="ListParagraph"/>
        <w:numPr>
          <w:ilvl w:val="0"/>
          <w:numId w:val="26"/>
        </w:numPr>
        <w:rPr>
          <w:sz w:val="24"/>
        </w:rPr>
      </w:pPr>
      <w:r w:rsidRPr="002E174A">
        <w:rPr>
          <w:sz w:val="24"/>
        </w:rPr>
        <w:t>Production cost for each</w:t>
      </w:r>
      <w:r>
        <w:rPr>
          <w:sz w:val="24"/>
        </w:rPr>
        <w:t xml:space="preserve"> razor: $18</w:t>
      </w:r>
    </w:p>
    <w:p w:rsidR="00660AF1" w:rsidRDefault="00660AF1" w:rsidP="00660AF1">
      <w:pPr>
        <w:pStyle w:val="ListParagraph"/>
        <w:numPr>
          <w:ilvl w:val="0"/>
          <w:numId w:val="26"/>
        </w:numPr>
        <w:rPr>
          <w:sz w:val="24"/>
        </w:rPr>
      </w:pPr>
      <w:r>
        <w:rPr>
          <w:sz w:val="24"/>
        </w:rPr>
        <w:t>Cost per SMS: $0.05, Cost per email sent: $0.075</w:t>
      </w:r>
    </w:p>
    <w:p w:rsidR="00660AF1" w:rsidRDefault="00660AF1" w:rsidP="00660AF1">
      <w:pPr>
        <w:pStyle w:val="ListParagraph"/>
        <w:numPr>
          <w:ilvl w:val="0"/>
          <w:numId w:val="26"/>
        </w:numPr>
        <w:rPr>
          <w:sz w:val="24"/>
        </w:rPr>
      </w:pPr>
      <w:r>
        <w:rPr>
          <w:sz w:val="24"/>
        </w:rPr>
        <w:t>Each email or SMS will be supplied a coupon of value $2/4/6, valid up to 3 razors per order.</w:t>
      </w:r>
    </w:p>
    <w:p w:rsidR="00660AF1" w:rsidRDefault="00660AF1" w:rsidP="00660AF1">
      <w:pPr>
        <w:pStyle w:val="ListParagraph"/>
        <w:numPr>
          <w:ilvl w:val="0"/>
          <w:numId w:val="26"/>
        </w:numPr>
        <w:rPr>
          <w:sz w:val="24"/>
        </w:rPr>
      </w:pPr>
      <w:r>
        <w:rPr>
          <w:sz w:val="24"/>
        </w:rPr>
        <w:t>Selling price without coupon: $40</w:t>
      </w:r>
    </w:p>
    <w:p w:rsidR="005743F4" w:rsidRPr="00660AF1" w:rsidRDefault="005743F4" w:rsidP="00660AF1">
      <w:pPr>
        <w:rPr>
          <w:sz w:val="24"/>
        </w:rPr>
      </w:pPr>
    </w:p>
    <w:p w:rsidR="005743F4" w:rsidRDefault="005743F4" w:rsidP="005743F4">
      <w:pPr>
        <w:pStyle w:val="ListParagraph"/>
        <w:ind w:left="360"/>
        <w:rPr>
          <w:sz w:val="24"/>
        </w:rPr>
      </w:pPr>
    </w:p>
    <w:p w:rsidR="005743F4" w:rsidRDefault="005743F4" w:rsidP="005743F4">
      <w:pPr>
        <w:pStyle w:val="ListParagraph"/>
        <w:numPr>
          <w:ilvl w:val="0"/>
          <w:numId w:val="24"/>
        </w:numPr>
        <w:rPr>
          <w:sz w:val="24"/>
        </w:rPr>
      </w:pPr>
      <w:r>
        <w:rPr>
          <w:sz w:val="24"/>
        </w:rPr>
        <w:t>Research findings</w:t>
      </w:r>
    </w:p>
    <w:p w:rsidR="005743F4" w:rsidRDefault="009A4FEB" w:rsidP="005743F4">
      <w:pPr>
        <w:pStyle w:val="ListParagraph"/>
        <w:numPr>
          <w:ilvl w:val="0"/>
          <w:numId w:val="25"/>
        </w:numPr>
        <w:rPr>
          <w:sz w:val="24"/>
        </w:rPr>
      </w:pPr>
      <w:r>
        <w:rPr>
          <w:sz w:val="24"/>
        </w:rPr>
        <w:t>Hypothesis: Younger age groups are more responsive to email promotion, while older age groups are more responsive to SMS promotion</w:t>
      </w:r>
      <w:r w:rsidR="00AE32F9">
        <w:rPr>
          <w:sz w:val="24"/>
        </w:rPr>
        <w:t xml:space="preserve"> (1)</w:t>
      </w:r>
      <w:r>
        <w:rPr>
          <w:sz w:val="24"/>
        </w:rPr>
        <w:t>.</w:t>
      </w:r>
    </w:p>
    <w:p w:rsidR="005743F4" w:rsidRPr="009A4FEB" w:rsidRDefault="009A4FEB" w:rsidP="009A4FEB">
      <w:pPr>
        <w:pStyle w:val="ListParagraph"/>
        <w:numPr>
          <w:ilvl w:val="0"/>
          <w:numId w:val="25"/>
        </w:numPr>
        <w:rPr>
          <w:sz w:val="24"/>
        </w:rPr>
      </w:pPr>
      <w:r>
        <w:rPr>
          <w:sz w:val="24"/>
        </w:rPr>
        <w:t xml:space="preserve">Hypothesis: The price of the previous razor purchase </w:t>
      </w:r>
      <w:r w:rsidR="00AE32F9">
        <w:rPr>
          <w:sz w:val="24"/>
        </w:rPr>
        <w:t xml:space="preserve">does have an impact on the </w:t>
      </w:r>
      <w:proofErr w:type="spellStart"/>
      <w:r w:rsidR="00AE32F9">
        <w:rPr>
          <w:sz w:val="24"/>
        </w:rPr>
        <w:t>whether</w:t>
      </w:r>
      <w:proofErr w:type="spellEnd"/>
      <w:r w:rsidR="00AE32F9">
        <w:rPr>
          <w:sz w:val="24"/>
        </w:rPr>
        <w:t xml:space="preserve"> purchase for a new razor will be made (2). Although this may not hold true for the current studied demographic – 2019 South East Asia.</w:t>
      </w:r>
    </w:p>
    <w:p w:rsidR="00660AF1" w:rsidRPr="00660AF1" w:rsidRDefault="00660AF1" w:rsidP="00660AF1">
      <w:pPr>
        <w:rPr>
          <w:sz w:val="24"/>
        </w:rPr>
      </w:pPr>
    </w:p>
    <w:p w:rsidR="005743F4" w:rsidRDefault="005743F4" w:rsidP="005743F4">
      <w:pPr>
        <w:pStyle w:val="ListParagraph"/>
        <w:numPr>
          <w:ilvl w:val="0"/>
          <w:numId w:val="24"/>
        </w:numPr>
        <w:rPr>
          <w:sz w:val="24"/>
        </w:rPr>
      </w:pPr>
      <w:r>
        <w:rPr>
          <w:sz w:val="24"/>
        </w:rPr>
        <w:t xml:space="preserve">Confirmation this question has not been answered: What similar work </w:t>
      </w:r>
      <w:r w:rsidR="00C55EB9">
        <w:rPr>
          <w:sz w:val="24"/>
        </w:rPr>
        <w:t xml:space="preserve">or analysis </w:t>
      </w:r>
      <w:r>
        <w:rPr>
          <w:sz w:val="24"/>
        </w:rPr>
        <w:t>has been done with respect to this question</w:t>
      </w:r>
      <w:r w:rsidR="00C55EB9">
        <w:rPr>
          <w:sz w:val="24"/>
        </w:rPr>
        <w:t xml:space="preserve"> or the data set you are using?</w:t>
      </w:r>
    </w:p>
    <w:p w:rsidR="006F543B" w:rsidRDefault="006F543B" w:rsidP="006F543B">
      <w:pPr>
        <w:pStyle w:val="ListParagraph"/>
        <w:ind w:left="360"/>
        <w:rPr>
          <w:sz w:val="24"/>
        </w:rPr>
      </w:pPr>
    </w:p>
    <w:p w:rsidR="00CC66CE" w:rsidRDefault="00660AF1" w:rsidP="006F543B">
      <w:pPr>
        <w:pStyle w:val="ListParagraph"/>
        <w:ind w:left="360"/>
        <w:rPr>
          <w:sz w:val="24"/>
        </w:rPr>
      </w:pPr>
      <w:r>
        <w:rPr>
          <w:sz w:val="24"/>
        </w:rPr>
        <w:t xml:space="preserve">This is a closed and archived dataset. </w:t>
      </w:r>
      <w:r w:rsidR="009A4FEB">
        <w:rPr>
          <w:sz w:val="24"/>
        </w:rPr>
        <w:t>No information is found online regarding the source and next step of this dataset.</w:t>
      </w:r>
    </w:p>
    <w:p w:rsidR="006F543B" w:rsidRPr="009A4FEB" w:rsidRDefault="006F543B" w:rsidP="009A4FEB">
      <w:pPr>
        <w:rPr>
          <w:sz w:val="24"/>
        </w:rPr>
      </w:pPr>
    </w:p>
    <w:p w:rsidR="005743F4" w:rsidRDefault="005743F4" w:rsidP="005743F4">
      <w:pPr>
        <w:pStyle w:val="ListParagraph"/>
        <w:numPr>
          <w:ilvl w:val="0"/>
          <w:numId w:val="24"/>
        </w:numPr>
        <w:rPr>
          <w:sz w:val="24"/>
        </w:rPr>
      </w:pPr>
      <w:r>
        <w:rPr>
          <w:sz w:val="24"/>
        </w:rPr>
        <w:t>References</w:t>
      </w:r>
    </w:p>
    <w:p w:rsidR="006F543B" w:rsidRDefault="006F543B" w:rsidP="006F543B">
      <w:pPr>
        <w:pStyle w:val="ListParagraph"/>
        <w:ind w:left="360"/>
        <w:rPr>
          <w:sz w:val="24"/>
        </w:rPr>
      </w:pPr>
    </w:p>
    <w:p w:rsidR="006F543B" w:rsidRDefault="009A4FEB" w:rsidP="006F543B">
      <w:pPr>
        <w:pStyle w:val="ListParagraph"/>
        <w:ind w:left="360"/>
        <w:rPr>
          <w:sz w:val="24"/>
        </w:rPr>
      </w:pPr>
      <w:r>
        <w:rPr>
          <w:sz w:val="24"/>
        </w:rPr>
        <w:t xml:space="preserve">(1): </w:t>
      </w:r>
      <w:hyperlink r:id="rId9" w:history="1">
        <w:r w:rsidRPr="00843F54">
          <w:rPr>
            <w:rStyle w:val="Hyperlink"/>
            <w:sz w:val="24"/>
          </w:rPr>
          <w:t>https://advertising.amazon.com/library/guides/generational-marketing</w:t>
        </w:r>
      </w:hyperlink>
      <w:r>
        <w:rPr>
          <w:sz w:val="24"/>
        </w:rPr>
        <w:t xml:space="preserve"> </w:t>
      </w:r>
    </w:p>
    <w:p w:rsidR="00AE32F9" w:rsidRDefault="00AE32F9" w:rsidP="006F543B">
      <w:pPr>
        <w:pStyle w:val="ListParagraph"/>
        <w:ind w:left="360"/>
        <w:rPr>
          <w:sz w:val="24"/>
        </w:rPr>
      </w:pPr>
      <w:r>
        <w:rPr>
          <w:sz w:val="24"/>
        </w:rPr>
        <w:t xml:space="preserve">(2): </w:t>
      </w:r>
      <w:hyperlink r:id="rId10" w:history="1">
        <w:r w:rsidRPr="00843F54">
          <w:rPr>
            <w:rStyle w:val="Hyperlink"/>
            <w:sz w:val="24"/>
          </w:rPr>
          <w:t>https://shavercheck.com/electric-shaving-costs/</w:t>
        </w:r>
      </w:hyperlink>
      <w:r>
        <w:rPr>
          <w:sz w:val="24"/>
        </w:rPr>
        <w:t xml:space="preserve"> </w:t>
      </w:r>
    </w:p>
    <w:p w:rsidR="006F543B" w:rsidRDefault="006F543B" w:rsidP="006F543B">
      <w:pPr>
        <w:pStyle w:val="ListParagraph"/>
        <w:ind w:left="360"/>
        <w:rPr>
          <w:sz w:val="24"/>
        </w:rPr>
      </w:pPr>
    </w:p>
    <w:p w:rsidR="005743F4" w:rsidRDefault="005743F4" w:rsidP="005743F4">
      <w:pPr>
        <w:pStyle w:val="ListParagraph"/>
        <w:numPr>
          <w:ilvl w:val="0"/>
          <w:numId w:val="24"/>
        </w:numPr>
        <w:rPr>
          <w:sz w:val="24"/>
        </w:rPr>
      </w:pPr>
      <w:r>
        <w:rPr>
          <w:sz w:val="24"/>
        </w:rPr>
        <w:t>Why is this question relevant to study?</w:t>
      </w:r>
    </w:p>
    <w:p w:rsidR="006F543B" w:rsidRDefault="009A4FEB" w:rsidP="009A4FEB">
      <w:pPr>
        <w:ind w:firstLine="360"/>
        <w:rPr>
          <w:sz w:val="24"/>
        </w:rPr>
      </w:pPr>
      <w:r>
        <w:rPr>
          <w:sz w:val="24"/>
        </w:rPr>
        <w:t>The questions proposed help to better target customers based on demographics to minimize advertising cost and maximize profit.</w:t>
      </w:r>
    </w:p>
    <w:p w:rsidR="006F543B" w:rsidRPr="006F543B" w:rsidRDefault="006F543B" w:rsidP="006F543B">
      <w:pPr>
        <w:rPr>
          <w:sz w:val="24"/>
        </w:rPr>
      </w:pPr>
    </w:p>
    <w:p w:rsidR="005743F4" w:rsidRDefault="005743F4" w:rsidP="005743F4">
      <w:pPr>
        <w:pStyle w:val="ListParagraph"/>
        <w:numPr>
          <w:ilvl w:val="0"/>
          <w:numId w:val="24"/>
        </w:numPr>
        <w:rPr>
          <w:sz w:val="24"/>
        </w:rPr>
      </w:pPr>
      <w:r>
        <w:rPr>
          <w:sz w:val="24"/>
        </w:rPr>
        <w:t>Possible Data Sources</w:t>
      </w:r>
    </w:p>
    <w:p w:rsidR="005743F4" w:rsidRPr="005743F4" w:rsidRDefault="009A4FEB" w:rsidP="009A4FEB">
      <w:pPr>
        <w:ind w:firstLine="360"/>
        <w:rPr>
          <w:sz w:val="24"/>
        </w:rPr>
      </w:pPr>
      <w:r>
        <w:rPr>
          <w:sz w:val="24"/>
        </w:rPr>
        <w:t>Data source can be referred to in (</w:t>
      </w:r>
      <w:proofErr w:type="gramStart"/>
      <w:r>
        <w:rPr>
          <w:sz w:val="24"/>
        </w:rPr>
        <w:t>c )</w:t>
      </w:r>
      <w:proofErr w:type="gramEnd"/>
      <w:r>
        <w:rPr>
          <w:sz w:val="24"/>
        </w:rPr>
        <w:t>.</w:t>
      </w:r>
    </w:p>
    <w:p w:rsidR="005743F4" w:rsidRDefault="005743F4" w:rsidP="005743F4">
      <w:pPr>
        <w:rPr>
          <w:sz w:val="24"/>
        </w:rPr>
      </w:pPr>
    </w:p>
    <w:p w:rsidR="005743F4" w:rsidRDefault="005743F4" w:rsidP="005743F4">
      <w:pPr>
        <w:rPr>
          <w:sz w:val="24"/>
        </w:rPr>
      </w:pPr>
    </w:p>
    <w:p w:rsidR="005743F4" w:rsidRPr="005743F4" w:rsidRDefault="005743F4" w:rsidP="005743F4">
      <w:pPr>
        <w:rPr>
          <w:sz w:val="24"/>
        </w:rPr>
      </w:pPr>
    </w:p>
    <w:p w:rsidR="009E0573" w:rsidRDefault="009E0573">
      <w:pPr>
        <w:rPr>
          <w:sz w:val="24"/>
        </w:rPr>
      </w:pPr>
    </w:p>
    <w:p w:rsidR="009E0573" w:rsidRDefault="00CB7326">
      <w:pPr>
        <w:rPr>
          <w:b/>
          <w:sz w:val="24"/>
        </w:rPr>
      </w:pPr>
      <w:r w:rsidRPr="00CB7326">
        <w:rPr>
          <w:b/>
          <w:sz w:val="24"/>
        </w:rPr>
        <w:t>Additional comments:</w:t>
      </w:r>
    </w:p>
    <w:p w:rsidR="00CB7326" w:rsidRDefault="00CB7326">
      <w:pPr>
        <w:rPr>
          <w:b/>
          <w:sz w:val="24"/>
        </w:rPr>
      </w:pPr>
    </w:p>
    <w:p w:rsidR="00CB7326" w:rsidRPr="00CB7326" w:rsidRDefault="00CB7326">
      <w:pPr>
        <w:rPr>
          <w:b/>
          <w:sz w:val="24"/>
        </w:rPr>
      </w:pPr>
    </w:p>
    <w:sectPr w:rsidR="00CB7326" w:rsidRPr="00CB7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6C7984"/>
    <w:multiLevelType w:val="hybridMultilevel"/>
    <w:tmpl w:val="1EA8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364859"/>
    <w:multiLevelType w:val="hybridMultilevel"/>
    <w:tmpl w:val="25D6E640"/>
    <w:lvl w:ilvl="0" w:tplc="664E39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126288E"/>
    <w:multiLevelType w:val="hybridMultilevel"/>
    <w:tmpl w:val="070CAB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D2133C"/>
    <w:multiLevelType w:val="hybridMultilevel"/>
    <w:tmpl w:val="57BAD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345F3C"/>
    <w:multiLevelType w:val="hybridMultilevel"/>
    <w:tmpl w:val="A93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70033536">
    <w:abstractNumId w:val="21"/>
  </w:num>
  <w:num w:numId="2" w16cid:durableId="269509351">
    <w:abstractNumId w:val="13"/>
  </w:num>
  <w:num w:numId="3" w16cid:durableId="1302999028">
    <w:abstractNumId w:val="10"/>
  </w:num>
  <w:num w:numId="4" w16cid:durableId="810636051">
    <w:abstractNumId w:val="24"/>
  </w:num>
  <w:num w:numId="5" w16cid:durableId="2128574262">
    <w:abstractNumId w:val="14"/>
  </w:num>
  <w:num w:numId="6" w16cid:durableId="1170825426">
    <w:abstractNumId w:val="18"/>
  </w:num>
  <w:num w:numId="7" w16cid:durableId="1278562409">
    <w:abstractNumId w:val="20"/>
  </w:num>
  <w:num w:numId="8" w16cid:durableId="1677343798">
    <w:abstractNumId w:val="9"/>
  </w:num>
  <w:num w:numId="9" w16cid:durableId="111749980">
    <w:abstractNumId w:val="7"/>
  </w:num>
  <w:num w:numId="10" w16cid:durableId="1948805863">
    <w:abstractNumId w:val="6"/>
  </w:num>
  <w:num w:numId="11" w16cid:durableId="1084495482">
    <w:abstractNumId w:val="5"/>
  </w:num>
  <w:num w:numId="12" w16cid:durableId="30693007">
    <w:abstractNumId w:val="4"/>
  </w:num>
  <w:num w:numId="13" w16cid:durableId="1356619225">
    <w:abstractNumId w:val="8"/>
  </w:num>
  <w:num w:numId="14" w16cid:durableId="1375697102">
    <w:abstractNumId w:val="3"/>
  </w:num>
  <w:num w:numId="15" w16cid:durableId="143012433">
    <w:abstractNumId w:val="2"/>
  </w:num>
  <w:num w:numId="16" w16cid:durableId="1351221319">
    <w:abstractNumId w:val="1"/>
  </w:num>
  <w:num w:numId="17" w16cid:durableId="1831603531">
    <w:abstractNumId w:val="0"/>
  </w:num>
  <w:num w:numId="18" w16cid:durableId="2138715090">
    <w:abstractNumId w:val="15"/>
  </w:num>
  <w:num w:numId="19" w16cid:durableId="1310015297">
    <w:abstractNumId w:val="17"/>
  </w:num>
  <w:num w:numId="20" w16cid:durableId="945309891">
    <w:abstractNumId w:val="22"/>
  </w:num>
  <w:num w:numId="21" w16cid:durableId="314384419">
    <w:abstractNumId w:val="19"/>
  </w:num>
  <w:num w:numId="22" w16cid:durableId="1585646581">
    <w:abstractNumId w:val="12"/>
  </w:num>
  <w:num w:numId="23" w16cid:durableId="1670906344">
    <w:abstractNumId w:val="27"/>
  </w:num>
  <w:num w:numId="24" w16cid:durableId="1936280698">
    <w:abstractNumId w:val="23"/>
  </w:num>
  <w:num w:numId="25" w16cid:durableId="599679373">
    <w:abstractNumId w:val="26"/>
  </w:num>
  <w:num w:numId="26" w16cid:durableId="1371766670">
    <w:abstractNumId w:val="16"/>
  </w:num>
  <w:num w:numId="27" w16cid:durableId="449470560">
    <w:abstractNumId w:val="11"/>
  </w:num>
  <w:num w:numId="28" w16cid:durableId="18934686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73"/>
    <w:rsid w:val="00063D5A"/>
    <w:rsid w:val="000942EA"/>
    <w:rsid w:val="00237D76"/>
    <w:rsid w:val="002D08CA"/>
    <w:rsid w:val="002E174A"/>
    <w:rsid w:val="003E7E4B"/>
    <w:rsid w:val="003F40A7"/>
    <w:rsid w:val="004B608D"/>
    <w:rsid w:val="004D674A"/>
    <w:rsid w:val="0051523D"/>
    <w:rsid w:val="005743F4"/>
    <w:rsid w:val="00636054"/>
    <w:rsid w:val="00645252"/>
    <w:rsid w:val="00660AF1"/>
    <w:rsid w:val="006D3D74"/>
    <w:rsid w:val="006E0AEF"/>
    <w:rsid w:val="006F543B"/>
    <w:rsid w:val="007C7771"/>
    <w:rsid w:val="008261FA"/>
    <w:rsid w:val="0083569A"/>
    <w:rsid w:val="008F6771"/>
    <w:rsid w:val="00970648"/>
    <w:rsid w:val="009A4FEB"/>
    <w:rsid w:val="009E0573"/>
    <w:rsid w:val="00A9204E"/>
    <w:rsid w:val="00AE32F9"/>
    <w:rsid w:val="00B2560C"/>
    <w:rsid w:val="00BE3D20"/>
    <w:rsid w:val="00C55EB9"/>
    <w:rsid w:val="00CB7326"/>
    <w:rsid w:val="00CC66CE"/>
    <w:rsid w:val="00D16D97"/>
    <w:rsid w:val="00FD16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D3E2"/>
  <w15:chartTrackingRefBased/>
  <w15:docId w15:val="{9D243DE3-B112-4245-838E-4121E23B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9E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5743F4"/>
    <w:pPr>
      <w:ind w:left="720"/>
      <w:contextualSpacing/>
    </w:pPr>
  </w:style>
  <w:style w:type="character" w:styleId="UnresolvedMention">
    <w:name w:val="Unresolved Mention"/>
    <w:basedOn w:val="DefaultParagraphFont"/>
    <w:uiPriority w:val="99"/>
    <w:semiHidden/>
    <w:unhideWhenUsed/>
    <w:rsid w:val="009A4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51807">
      <w:bodyDiv w:val="1"/>
      <w:marLeft w:val="0"/>
      <w:marRight w:val="0"/>
      <w:marTop w:val="0"/>
      <w:marBottom w:val="0"/>
      <w:divBdr>
        <w:top w:val="none" w:sz="0" w:space="0" w:color="auto"/>
        <w:left w:val="none" w:sz="0" w:space="0" w:color="auto"/>
        <w:bottom w:val="none" w:sz="0" w:space="0" w:color="auto"/>
        <w:right w:val="none" w:sz="0" w:space="0" w:color="auto"/>
      </w:divBdr>
      <w:divsChild>
        <w:div w:id="1984306025">
          <w:marLeft w:val="0"/>
          <w:marRight w:val="0"/>
          <w:marTop w:val="0"/>
          <w:marBottom w:val="0"/>
          <w:divBdr>
            <w:top w:val="none" w:sz="0" w:space="0" w:color="auto"/>
            <w:left w:val="none" w:sz="0" w:space="0" w:color="auto"/>
            <w:bottom w:val="none" w:sz="0" w:space="0" w:color="auto"/>
            <w:right w:val="none" w:sz="0" w:space="0" w:color="auto"/>
          </w:divBdr>
          <w:divsChild>
            <w:div w:id="393894888">
              <w:marLeft w:val="0"/>
              <w:marRight w:val="0"/>
              <w:marTop w:val="0"/>
              <w:marBottom w:val="0"/>
              <w:divBdr>
                <w:top w:val="none" w:sz="0" w:space="0" w:color="auto"/>
                <w:left w:val="none" w:sz="0" w:space="0" w:color="auto"/>
                <w:bottom w:val="none" w:sz="0" w:space="0" w:color="auto"/>
                <w:right w:val="none" w:sz="0" w:space="0" w:color="auto"/>
              </w:divBdr>
            </w:div>
            <w:div w:id="2057702546">
              <w:marLeft w:val="0"/>
              <w:marRight w:val="0"/>
              <w:marTop w:val="0"/>
              <w:marBottom w:val="0"/>
              <w:divBdr>
                <w:top w:val="none" w:sz="0" w:space="0" w:color="auto"/>
                <w:left w:val="none" w:sz="0" w:space="0" w:color="auto"/>
                <w:bottom w:val="none" w:sz="0" w:space="0" w:color="auto"/>
                <w:right w:val="none" w:sz="0" w:space="0" w:color="auto"/>
              </w:divBdr>
            </w:div>
            <w:div w:id="12883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1261">
      <w:bodyDiv w:val="1"/>
      <w:marLeft w:val="0"/>
      <w:marRight w:val="0"/>
      <w:marTop w:val="0"/>
      <w:marBottom w:val="0"/>
      <w:divBdr>
        <w:top w:val="none" w:sz="0" w:space="0" w:color="auto"/>
        <w:left w:val="none" w:sz="0" w:space="0" w:color="auto"/>
        <w:bottom w:val="none" w:sz="0" w:space="0" w:color="auto"/>
        <w:right w:val="none" w:sz="0" w:space="0" w:color="auto"/>
      </w:divBdr>
      <w:divsChild>
        <w:div w:id="1564221360">
          <w:marLeft w:val="0"/>
          <w:marRight w:val="0"/>
          <w:marTop w:val="0"/>
          <w:marBottom w:val="0"/>
          <w:divBdr>
            <w:top w:val="none" w:sz="0" w:space="0" w:color="auto"/>
            <w:left w:val="none" w:sz="0" w:space="0" w:color="auto"/>
            <w:bottom w:val="none" w:sz="0" w:space="0" w:color="auto"/>
            <w:right w:val="none" w:sz="0" w:space="0" w:color="auto"/>
          </w:divBdr>
          <w:divsChild>
            <w:div w:id="31614726">
              <w:marLeft w:val="0"/>
              <w:marRight w:val="0"/>
              <w:marTop w:val="0"/>
              <w:marBottom w:val="0"/>
              <w:divBdr>
                <w:top w:val="none" w:sz="0" w:space="0" w:color="auto"/>
                <w:left w:val="none" w:sz="0" w:space="0" w:color="auto"/>
                <w:bottom w:val="none" w:sz="0" w:space="0" w:color="auto"/>
                <w:right w:val="none" w:sz="0" w:space="0" w:color="auto"/>
              </w:divBdr>
            </w:div>
            <w:div w:id="2094888664">
              <w:marLeft w:val="0"/>
              <w:marRight w:val="0"/>
              <w:marTop w:val="0"/>
              <w:marBottom w:val="0"/>
              <w:divBdr>
                <w:top w:val="none" w:sz="0" w:space="0" w:color="auto"/>
                <w:left w:val="none" w:sz="0" w:space="0" w:color="auto"/>
                <w:bottom w:val="none" w:sz="0" w:space="0" w:color="auto"/>
                <w:right w:val="none" w:sz="0" w:space="0" w:color="auto"/>
              </w:divBdr>
            </w:div>
            <w:div w:id="19910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havercheck.com/electric-shaving-costs/" TargetMode="External"/><Relationship Id="rId4" Type="http://schemas.openxmlformats.org/officeDocument/2006/relationships/numbering" Target="numbering.xml"/><Relationship Id="rId9" Type="http://schemas.openxmlformats.org/officeDocument/2006/relationships/hyperlink" Target="https://advertising.amazon.com/library/guides/generational-marke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autist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C:\Users\jbautista\AppData\Roaming\Microsoft\Templates\Single spaced (blank).dotx</Template>
  <TotalTime>48</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Javier</dc:creator>
  <cp:keywords/>
  <dc:description/>
  <cp:lastModifiedBy>Khoa Nguyen Dang</cp:lastModifiedBy>
  <cp:revision>43</cp:revision>
  <dcterms:created xsi:type="dcterms:W3CDTF">2023-01-30T13:27:00Z</dcterms:created>
  <dcterms:modified xsi:type="dcterms:W3CDTF">2024-10-11T08:49:00Z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